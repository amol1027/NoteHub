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BA1" w:rsidRPr="00051EF6" w:rsidRDefault="00D62B25" w:rsidP="00051EF6">
      <w:pPr>
        <w:widowControl w:val="0"/>
        <w:autoSpaceDE w:val="0"/>
        <w:spacing w:before="60" w:after="60" w:line="360" w:lineRule="auto"/>
        <w:jc w:val="center"/>
        <w:rPr>
          <w:rFonts w:ascii="Arial" w:hAnsi="Arial" w:cs="Arial"/>
          <w:b/>
          <w:sz w:val="28"/>
          <w:szCs w:val="28"/>
        </w:rPr>
      </w:pPr>
      <w:r w:rsidRPr="00051EF6">
        <w:rPr>
          <w:rFonts w:ascii="Arial" w:hAnsi="Arial" w:cs="Arial"/>
          <w:b/>
          <w:sz w:val="28"/>
          <w:szCs w:val="28"/>
        </w:rPr>
        <w:t>Resume</w:t>
      </w:r>
    </w:p>
    <w:p w:rsidR="00F3320B" w:rsidRDefault="00F3320B" w:rsidP="00F3320B">
      <w:pPr>
        <w:widowControl w:val="0"/>
        <w:autoSpaceDE w:val="0"/>
        <w:rPr>
          <w:rFonts w:ascii="Arial" w:hAnsi="Arial" w:cs="Arial"/>
          <w:b/>
          <w:sz w:val="22"/>
          <w:szCs w:val="22"/>
        </w:rPr>
      </w:pPr>
      <w:r>
        <w:rPr>
          <w:rFonts w:ascii="Arial" w:hAnsi="Arial" w:cs="Arial"/>
          <w:b/>
          <w:sz w:val="22"/>
          <w:szCs w:val="22"/>
        </w:rPr>
        <w:t xml:space="preserve">MR. </w:t>
      </w:r>
      <w:r w:rsidR="00FA5978">
        <w:rPr>
          <w:rFonts w:ascii="Arial" w:hAnsi="Arial" w:cs="Arial"/>
          <w:b/>
          <w:sz w:val="22"/>
          <w:szCs w:val="22"/>
        </w:rPr>
        <w:t xml:space="preserve">Om </w:t>
      </w:r>
      <w:proofErr w:type="spellStart"/>
      <w:r w:rsidR="00FA5978">
        <w:rPr>
          <w:rFonts w:ascii="Arial" w:hAnsi="Arial" w:cs="Arial"/>
          <w:b/>
          <w:sz w:val="22"/>
          <w:szCs w:val="22"/>
        </w:rPr>
        <w:t>Jagdish</w:t>
      </w:r>
      <w:proofErr w:type="spellEnd"/>
      <w:r w:rsidR="00FA5978">
        <w:rPr>
          <w:rFonts w:ascii="Arial" w:hAnsi="Arial" w:cs="Arial"/>
          <w:b/>
          <w:sz w:val="22"/>
          <w:szCs w:val="22"/>
        </w:rPr>
        <w:t xml:space="preserve"> </w:t>
      </w:r>
      <w:proofErr w:type="spellStart"/>
      <w:r w:rsidR="00FA5978">
        <w:rPr>
          <w:rFonts w:ascii="Arial" w:hAnsi="Arial" w:cs="Arial"/>
          <w:b/>
          <w:sz w:val="22"/>
          <w:szCs w:val="22"/>
        </w:rPr>
        <w:t>Kamble</w:t>
      </w:r>
      <w:proofErr w:type="spellEnd"/>
      <w:r w:rsidR="00D62B25">
        <w:rPr>
          <w:rFonts w:ascii="Arial" w:hAnsi="Arial" w:cs="Arial"/>
          <w:b/>
          <w:sz w:val="22"/>
          <w:szCs w:val="22"/>
        </w:rPr>
        <w:tab/>
      </w:r>
      <w:r w:rsidR="00D62B25">
        <w:rPr>
          <w:rFonts w:ascii="Arial" w:hAnsi="Arial" w:cs="Arial"/>
          <w:b/>
          <w:sz w:val="22"/>
          <w:szCs w:val="22"/>
        </w:rPr>
        <w:tab/>
      </w:r>
      <w:r w:rsidR="00D62B25">
        <w:rPr>
          <w:rFonts w:ascii="Arial" w:hAnsi="Arial" w:cs="Arial"/>
          <w:b/>
          <w:sz w:val="22"/>
          <w:szCs w:val="22"/>
        </w:rPr>
        <w:tab/>
      </w:r>
      <w:r w:rsidR="00D62B25">
        <w:rPr>
          <w:rFonts w:ascii="Arial" w:hAnsi="Arial" w:cs="Arial"/>
          <w:b/>
          <w:sz w:val="22"/>
          <w:szCs w:val="22"/>
        </w:rPr>
        <w:tab/>
      </w:r>
      <w:r w:rsidR="00D62B25">
        <w:rPr>
          <w:rFonts w:ascii="Arial" w:hAnsi="Arial" w:cs="Arial"/>
          <w:b/>
          <w:sz w:val="22"/>
          <w:szCs w:val="22"/>
        </w:rPr>
        <w:tab/>
      </w:r>
    </w:p>
    <w:p w:rsidR="009F6BA1" w:rsidRDefault="00FA5978" w:rsidP="00F3320B">
      <w:pPr>
        <w:widowControl w:val="0"/>
        <w:autoSpaceDE w:val="0"/>
        <w:rPr>
          <w:rFonts w:ascii="Arial" w:hAnsi="Arial" w:cs="Arial"/>
          <w:b/>
          <w:sz w:val="22"/>
          <w:szCs w:val="22"/>
        </w:rPr>
      </w:pPr>
      <w:r>
        <w:rPr>
          <w:rFonts w:ascii="Arial" w:hAnsi="Arial" w:cs="Arial"/>
          <w:b/>
          <w:sz w:val="22"/>
          <w:szCs w:val="22"/>
        </w:rPr>
        <w:t>omkamble2597@gmail.com</w:t>
      </w:r>
    </w:p>
    <w:p w:rsidR="009F6BA1" w:rsidRDefault="00FA5978">
      <w:pPr>
        <w:widowControl w:val="0"/>
        <w:autoSpaceDE w:val="0"/>
        <w:rPr>
          <w:rFonts w:ascii="Arial" w:hAnsi="Arial" w:cs="Arial"/>
          <w:b/>
          <w:sz w:val="22"/>
          <w:szCs w:val="22"/>
        </w:rPr>
      </w:pPr>
      <w:r>
        <w:rPr>
          <w:rFonts w:ascii="Arial" w:hAnsi="Arial" w:cs="Arial"/>
          <w:b/>
          <w:sz w:val="22"/>
          <w:szCs w:val="22"/>
        </w:rPr>
        <w:t>9359191607</w:t>
      </w:r>
    </w:p>
    <w:p w:rsidR="009F6BA1" w:rsidRDefault="00B02CD1" w:rsidP="00B02CD1">
      <w:pPr>
        <w:widowControl w:val="0"/>
        <w:autoSpaceDE w:val="0"/>
        <w:rPr>
          <w:rFonts w:ascii="Arial" w:hAnsi="Arial" w:cs="Arial"/>
          <w:b/>
          <w:sz w:val="22"/>
          <w:szCs w:val="22"/>
        </w:rPr>
      </w:pPr>
      <w:r>
        <w:rPr>
          <w:rFonts w:ascii="Arial" w:hAnsi="Arial" w:cs="Arial"/>
          <w:b/>
          <w:sz w:val="22"/>
          <w:szCs w:val="22"/>
        </w:rPr>
        <w:t xml:space="preserve">Highest Qualification: </w:t>
      </w:r>
      <w:r w:rsidR="00FA5978">
        <w:rPr>
          <w:rFonts w:ascii="Arial" w:hAnsi="Arial" w:cs="Arial"/>
          <w:b/>
          <w:sz w:val="22"/>
          <w:szCs w:val="22"/>
        </w:rPr>
        <w:t>M.B.A. Pursuing</w:t>
      </w:r>
    </w:p>
    <w:p w:rsidR="00FA5978" w:rsidRDefault="00FA5978" w:rsidP="00B02CD1">
      <w:pPr>
        <w:widowControl w:val="0"/>
        <w:autoSpaceDE w:val="0"/>
        <w:rPr>
          <w:rFonts w:ascii="Arial" w:hAnsi="Arial" w:cs="Arial"/>
          <w:b/>
          <w:bCs/>
          <w:sz w:val="22"/>
          <w:szCs w:val="22"/>
          <w:highlight w:val="lightGray"/>
          <w:u w:val="single"/>
        </w:rPr>
      </w:pPr>
    </w:p>
    <w:p w:rsidR="009F6BA1" w:rsidRDefault="00D62B25">
      <w:pPr>
        <w:widowControl w:val="0"/>
        <w:autoSpaceDE w:val="0"/>
        <w:spacing w:line="360" w:lineRule="auto"/>
        <w:rPr>
          <w:rFonts w:ascii="Arial" w:hAnsi="Arial" w:cs="Arial"/>
          <w:sz w:val="22"/>
          <w:szCs w:val="22"/>
        </w:rPr>
      </w:pPr>
      <w:r>
        <w:rPr>
          <w:rFonts w:ascii="Arial" w:hAnsi="Arial" w:cs="Arial"/>
          <w:b/>
          <w:bCs/>
          <w:sz w:val="22"/>
          <w:szCs w:val="22"/>
          <w:highlight w:val="lightGray"/>
          <w:u w:val="single"/>
        </w:rPr>
        <w:t>OBJECTIVE:-________________________________________________</w:t>
      </w:r>
    </w:p>
    <w:p w:rsidR="009F6BA1" w:rsidRDefault="00FA5978">
      <w:pPr>
        <w:widowControl w:val="0"/>
        <w:autoSpaceDE w:val="0"/>
        <w:spacing w:after="240" w:line="360" w:lineRule="auto"/>
        <w:rPr>
          <w:rFonts w:ascii="Arial" w:hAnsi="Arial" w:cs="Arial"/>
          <w:b/>
          <w:bCs/>
          <w:sz w:val="22"/>
          <w:szCs w:val="22"/>
          <w:highlight w:val="lightGray"/>
          <w:u w:val="single"/>
        </w:rPr>
      </w:pPr>
      <w:r>
        <w:rPr>
          <w:rFonts w:ascii="Arial" w:hAnsi="Arial" w:cs="Arial"/>
          <w:sz w:val="22"/>
          <w:szCs w:val="22"/>
        </w:rPr>
        <w:t>To excel in the role of a (job role) in an organization that will provide me with unique opportunities for professional growth and help me optimize and multiply my experience and exposure as well as multiply my skill set.</w:t>
      </w:r>
    </w:p>
    <w:p w:rsidR="009F6BA1" w:rsidRDefault="00FA5978">
      <w:pPr>
        <w:widowControl w:val="0"/>
        <w:autoSpaceDE w:val="0"/>
        <w:spacing w:line="360" w:lineRule="auto"/>
        <w:rPr>
          <w:rFonts w:ascii="Arial" w:hAnsi="Arial" w:cs="Arial"/>
          <w:sz w:val="22"/>
          <w:szCs w:val="22"/>
        </w:rPr>
      </w:pPr>
      <w:r>
        <w:rPr>
          <w:rFonts w:ascii="Arial" w:hAnsi="Arial" w:cs="Arial"/>
          <w:b/>
          <w:bCs/>
          <w:sz w:val="22"/>
          <w:szCs w:val="22"/>
          <w:highlight w:val="lightGray"/>
          <w:u w:val="single"/>
        </w:rPr>
        <w:t xml:space="preserve">TECHNICAL </w:t>
      </w:r>
      <w:r w:rsidR="00D62B25">
        <w:rPr>
          <w:rFonts w:ascii="Arial" w:hAnsi="Arial" w:cs="Arial"/>
          <w:b/>
          <w:bCs/>
          <w:sz w:val="22"/>
          <w:szCs w:val="22"/>
          <w:highlight w:val="lightGray"/>
          <w:u w:val="single"/>
        </w:rPr>
        <w:t>SKILLS</w:t>
      </w:r>
      <w:proofErr w:type="gramStart"/>
      <w:r w:rsidR="00D62B25">
        <w:rPr>
          <w:rFonts w:ascii="Arial" w:hAnsi="Arial" w:cs="Arial"/>
          <w:b/>
          <w:bCs/>
          <w:sz w:val="22"/>
          <w:szCs w:val="22"/>
          <w:highlight w:val="lightGray"/>
          <w:u w:val="single"/>
        </w:rPr>
        <w:t>:_</w:t>
      </w:r>
      <w:proofErr w:type="gramEnd"/>
      <w:r w:rsidR="00D62B25">
        <w:rPr>
          <w:rFonts w:ascii="Arial" w:hAnsi="Arial" w:cs="Arial"/>
          <w:b/>
          <w:bCs/>
          <w:sz w:val="22"/>
          <w:szCs w:val="22"/>
          <w:highlight w:val="lightGray"/>
          <w:u w:val="single"/>
        </w:rPr>
        <w:t>_________________________________________________</w:t>
      </w:r>
    </w:p>
    <w:p w:rsidR="009F6BA1" w:rsidRPr="00FA5978" w:rsidRDefault="00FA5978">
      <w:pPr>
        <w:widowControl w:val="0"/>
        <w:numPr>
          <w:ilvl w:val="0"/>
          <w:numId w:val="2"/>
        </w:numPr>
        <w:autoSpaceDE w:val="0"/>
        <w:spacing w:line="360" w:lineRule="auto"/>
        <w:rPr>
          <w:rFonts w:ascii="Arial" w:hAnsi="Arial" w:cs="Arial"/>
          <w:b/>
          <w:bCs/>
          <w:sz w:val="22"/>
          <w:szCs w:val="22"/>
          <w:highlight w:val="lightGray"/>
          <w:u w:val="single"/>
        </w:rPr>
      </w:pPr>
      <w:r>
        <w:rPr>
          <w:rFonts w:ascii="Arial" w:hAnsi="Arial" w:cs="Arial"/>
          <w:sz w:val="22"/>
          <w:szCs w:val="22"/>
        </w:rPr>
        <w:t>MS-CIT</w:t>
      </w:r>
    </w:p>
    <w:p w:rsidR="00FA5978" w:rsidRPr="00FA5978" w:rsidRDefault="00FA5978">
      <w:pPr>
        <w:widowControl w:val="0"/>
        <w:numPr>
          <w:ilvl w:val="0"/>
          <w:numId w:val="2"/>
        </w:numPr>
        <w:autoSpaceDE w:val="0"/>
        <w:spacing w:line="360" w:lineRule="auto"/>
        <w:rPr>
          <w:rFonts w:ascii="Arial" w:hAnsi="Arial" w:cs="Arial"/>
          <w:b/>
          <w:bCs/>
          <w:sz w:val="22"/>
          <w:szCs w:val="22"/>
          <w:highlight w:val="lightGray"/>
          <w:u w:val="single"/>
        </w:rPr>
      </w:pPr>
      <w:r>
        <w:rPr>
          <w:rFonts w:ascii="Arial" w:hAnsi="Arial" w:cs="Arial"/>
          <w:sz w:val="22"/>
          <w:szCs w:val="22"/>
        </w:rPr>
        <w:t>Tally Prime</w:t>
      </w:r>
    </w:p>
    <w:p w:rsidR="00FA5978" w:rsidRPr="00B02CD1" w:rsidRDefault="00FA5978">
      <w:pPr>
        <w:widowControl w:val="0"/>
        <w:numPr>
          <w:ilvl w:val="0"/>
          <w:numId w:val="2"/>
        </w:numPr>
        <w:autoSpaceDE w:val="0"/>
        <w:spacing w:line="360" w:lineRule="auto"/>
        <w:rPr>
          <w:rFonts w:ascii="Arial" w:hAnsi="Arial" w:cs="Arial"/>
          <w:b/>
          <w:bCs/>
          <w:sz w:val="22"/>
          <w:szCs w:val="22"/>
          <w:highlight w:val="lightGray"/>
          <w:u w:val="single"/>
        </w:rPr>
      </w:pPr>
      <w:r>
        <w:rPr>
          <w:rFonts w:ascii="Arial" w:hAnsi="Arial" w:cs="Arial"/>
          <w:sz w:val="22"/>
          <w:szCs w:val="22"/>
        </w:rPr>
        <w:t>Typing English 30 &amp; 40</w:t>
      </w:r>
    </w:p>
    <w:p w:rsidR="00DC79A7" w:rsidRDefault="00D62B25">
      <w:pPr>
        <w:widowControl w:val="0"/>
        <w:autoSpaceDE w:val="0"/>
        <w:spacing w:line="360" w:lineRule="auto"/>
        <w:rPr>
          <w:rFonts w:ascii="Arial" w:hAnsi="Arial" w:cs="Arial"/>
          <w:b/>
          <w:bCs/>
          <w:sz w:val="22"/>
          <w:szCs w:val="22"/>
          <w:u w:val="single"/>
        </w:rPr>
      </w:pPr>
      <w:r>
        <w:rPr>
          <w:rFonts w:ascii="Arial" w:hAnsi="Arial" w:cs="Arial"/>
          <w:b/>
          <w:bCs/>
          <w:sz w:val="22"/>
          <w:szCs w:val="22"/>
          <w:highlight w:val="lightGray"/>
          <w:u w:val="single"/>
        </w:rPr>
        <w:t>EDUCATIONAL DETAILS</w:t>
      </w:r>
      <w:proofErr w:type="gramStart"/>
      <w:r>
        <w:rPr>
          <w:rFonts w:ascii="Arial" w:hAnsi="Arial" w:cs="Arial"/>
          <w:b/>
          <w:bCs/>
          <w:sz w:val="22"/>
          <w:szCs w:val="22"/>
          <w:highlight w:val="lightGray"/>
          <w:u w:val="single"/>
        </w:rPr>
        <w:t>:-</w:t>
      </w:r>
      <w:proofErr w:type="gramEnd"/>
      <w:r>
        <w:rPr>
          <w:rFonts w:ascii="Arial" w:hAnsi="Arial" w:cs="Arial"/>
          <w:b/>
          <w:bCs/>
          <w:sz w:val="22"/>
          <w:szCs w:val="22"/>
          <w:highlight w:val="lightGray"/>
          <w:u w:val="single"/>
        </w:rPr>
        <w:t xml:space="preserve">  ____________________________________</w:t>
      </w:r>
    </w:p>
    <w:p w:rsidR="00DC79A7" w:rsidRPr="00DC79A7" w:rsidRDefault="00DC79A7" w:rsidP="00DC79A7">
      <w:pPr>
        <w:pStyle w:val="ListParagraph"/>
        <w:widowControl w:val="0"/>
        <w:numPr>
          <w:ilvl w:val="0"/>
          <w:numId w:val="6"/>
        </w:numPr>
        <w:autoSpaceDE w:val="0"/>
        <w:spacing w:line="360" w:lineRule="auto"/>
        <w:rPr>
          <w:rFonts w:ascii="Arial" w:hAnsi="Arial" w:cs="Arial"/>
          <w:bCs/>
          <w:sz w:val="22"/>
          <w:szCs w:val="22"/>
        </w:rPr>
      </w:pPr>
      <w:r w:rsidRPr="00DC79A7">
        <w:rPr>
          <w:rFonts w:ascii="Arial" w:hAnsi="Arial" w:cs="Arial"/>
          <w:bCs/>
          <w:sz w:val="22"/>
          <w:szCs w:val="22"/>
        </w:rPr>
        <w:t>MBA Pursuing</w:t>
      </w:r>
    </w:p>
    <w:p w:rsidR="009F6BA1" w:rsidRPr="00B02CD1" w:rsidRDefault="00D62B25" w:rsidP="00B02CD1">
      <w:pPr>
        <w:numPr>
          <w:ilvl w:val="0"/>
          <w:numId w:val="3"/>
        </w:numPr>
        <w:shd w:val="clear" w:color="auto" w:fill="FFFFFF"/>
        <w:spacing w:line="360" w:lineRule="auto"/>
        <w:ind w:right="45"/>
        <w:jc w:val="both"/>
        <w:rPr>
          <w:rFonts w:ascii="Arial" w:hAnsi="Arial" w:cs="Arial"/>
          <w:sz w:val="22"/>
          <w:szCs w:val="22"/>
        </w:rPr>
      </w:pPr>
      <w:r>
        <w:rPr>
          <w:rFonts w:ascii="Arial" w:hAnsi="Arial" w:cs="Arial"/>
          <w:sz w:val="22"/>
          <w:szCs w:val="22"/>
        </w:rPr>
        <w:t xml:space="preserve">Bachelors Degree in Commerce from </w:t>
      </w:r>
      <w:proofErr w:type="spellStart"/>
      <w:r w:rsidR="004F2892">
        <w:rPr>
          <w:rFonts w:ascii="Arial" w:hAnsi="Arial" w:cs="Arial"/>
          <w:sz w:val="22"/>
          <w:szCs w:val="22"/>
        </w:rPr>
        <w:t>Hirachand</w:t>
      </w:r>
      <w:proofErr w:type="spellEnd"/>
      <w:r w:rsidR="004F2892">
        <w:rPr>
          <w:rFonts w:ascii="Arial" w:hAnsi="Arial" w:cs="Arial"/>
          <w:sz w:val="22"/>
          <w:szCs w:val="22"/>
        </w:rPr>
        <w:t xml:space="preserve"> </w:t>
      </w:r>
      <w:proofErr w:type="spellStart"/>
      <w:r w:rsidR="004F2892">
        <w:rPr>
          <w:rFonts w:ascii="Arial" w:hAnsi="Arial" w:cs="Arial"/>
          <w:sz w:val="22"/>
          <w:szCs w:val="22"/>
        </w:rPr>
        <w:t>Nemchand</w:t>
      </w:r>
      <w:proofErr w:type="spellEnd"/>
      <w:r w:rsidR="004F2892">
        <w:rPr>
          <w:rFonts w:ascii="Arial" w:hAnsi="Arial" w:cs="Arial"/>
          <w:sz w:val="22"/>
          <w:szCs w:val="22"/>
        </w:rPr>
        <w:t xml:space="preserve"> College of Commerce,</w:t>
      </w:r>
      <w:r>
        <w:rPr>
          <w:rFonts w:ascii="Arial" w:hAnsi="Arial" w:cs="Arial"/>
          <w:sz w:val="22"/>
          <w:szCs w:val="22"/>
        </w:rPr>
        <w:t xml:space="preserve"> Solapur</w:t>
      </w:r>
      <w:r w:rsidR="00FA5978">
        <w:rPr>
          <w:rFonts w:ascii="Arial" w:hAnsi="Arial" w:cs="Arial"/>
          <w:sz w:val="22"/>
          <w:szCs w:val="22"/>
        </w:rPr>
        <w:t>. Year Of Passing 2023</w:t>
      </w:r>
    </w:p>
    <w:p w:rsidR="009F6BA1" w:rsidRDefault="008774CF">
      <w:pPr>
        <w:numPr>
          <w:ilvl w:val="0"/>
          <w:numId w:val="3"/>
        </w:numPr>
        <w:shd w:val="clear" w:color="auto" w:fill="FFFFFF"/>
        <w:spacing w:line="360" w:lineRule="auto"/>
        <w:ind w:right="45"/>
        <w:jc w:val="both"/>
        <w:rPr>
          <w:rFonts w:ascii="Arial" w:hAnsi="Arial" w:cs="Arial"/>
          <w:sz w:val="22"/>
          <w:szCs w:val="22"/>
        </w:rPr>
      </w:pPr>
      <w:r>
        <w:rPr>
          <w:rFonts w:ascii="Arial" w:hAnsi="Arial" w:cs="Arial"/>
          <w:sz w:val="22"/>
          <w:szCs w:val="22"/>
        </w:rPr>
        <w:t xml:space="preserve">HSC from </w:t>
      </w:r>
      <w:proofErr w:type="spellStart"/>
      <w:r>
        <w:rPr>
          <w:rFonts w:ascii="Arial" w:hAnsi="Arial" w:cs="Arial"/>
          <w:sz w:val="22"/>
          <w:szCs w:val="22"/>
        </w:rPr>
        <w:t>Hirachand</w:t>
      </w:r>
      <w:proofErr w:type="spellEnd"/>
      <w:r w:rsidR="00FA5978">
        <w:rPr>
          <w:rFonts w:ascii="Arial" w:hAnsi="Arial" w:cs="Arial"/>
          <w:sz w:val="22"/>
          <w:szCs w:val="22"/>
        </w:rPr>
        <w:t xml:space="preserve"> </w:t>
      </w:r>
      <w:proofErr w:type="spellStart"/>
      <w:r>
        <w:rPr>
          <w:rFonts w:ascii="Arial" w:hAnsi="Arial" w:cs="Arial"/>
          <w:sz w:val="22"/>
          <w:szCs w:val="22"/>
        </w:rPr>
        <w:t>Nemchand</w:t>
      </w:r>
      <w:proofErr w:type="spellEnd"/>
      <w:r w:rsidR="00FA5978">
        <w:rPr>
          <w:rFonts w:ascii="Arial" w:hAnsi="Arial" w:cs="Arial"/>
          <w:sz w:val="22"/>
          <w:szCs w:val="22"/>
        </w:rPr>
        <w:t xml:space="preserve"> </w:t>
      </w:r>
      <w:r w:rsidR="00D62B25">
        <w:rPr>
          <w:rFonts w:ascii="Arial" w:hAnsi="Arial" w:cs="Arial"/>
          <w:sz w:val="22"/>
          <w:szCs w:val="22"/>
        </w:rPr>
        <w:t>College</w:t>
      </w:r>
      <w:r w:rsidR="00FA5978">
        <w:rPr>
          <w:rFonts w:ascii="Arial" w:hAnsi="Arial" w:cs="Arial"/>
          <w:sz w:val="22"/>
          <w:szCs w:val="22"/>
        </w:rPr>
        <w:t xml:space="preserve"> </w:t>
      </w:r>
      <w:proofErr w:type="gramStart"/>
      <w:r>
        <w:rPr>
          <w:rFonts w:ascii="Arial" w:hAnsi="Arial" w:cs="Arial"/>
          <w:sz w:val="22"/>
          <w:szCs w:val="22"/>
        </w:rPr>
        <w:t>Of</w:t>
      </w:r>
      <w:proofErr w:type="gramEnd"/>
      <w:r>
        <w:rPr>
          <w:rFonts w:ascii="Arial" w:hAnsi="Arial" w:cs="Arial"/>
          <w:sz w:val="22"/>
          <w:szCs w:val="22"/>
        </w:rPr>
        <w:t xml:space="preserve"> Commerce</w:t>
      </w:r>
      <w:r w:rsidR="00D62B25">
        <w:rPr>
          <w:rFonts w:ascii="Arial" w:hAnsi="Arial" w:cs="Arial"/>
          <w:sz w:val="22"/>
          <w:szCs w:val="22"/>
        </w:rPr>
        <w:t>, So</w:t>
      </w:r>
      <w:r>
        <w:rPr>
          <w:rFonts w:ascii="Arial" w:hAnsi="Arial" w:cs="Arial"/>
          <w:sz w:val="22"/>
          <w:szCs w:val="22"/>
        </w:rPr>
        <w:t>lapur</w:t>
      </w:r>
      <w:r w:rsidR="00B02CD1">
        <w:rPr>
          <w:rFonts w:ascii="Arial" w:hAnsi="Arial" w:cs="Arial"/>
          <w:sz w:val="22"/>
          <w:szCs w:val="22"/>
        </w:rPr>
        <w:t>.</w:t>
      </w:r>
      <w:r w:rsidR="00FA5978">
        <w:rPr>
          <w:rFonts w:ascii="Arial" w:hAnsi="Arial" w:cs="Arial"/>
          <w:sz w:val="22"/>
          <w:szCs w:val="22"/>
        </w:rPr>
        <w:t xml:space="preserve"> Year Of Passing 2020</w:t>
      </w:r>
    </w:p>
    <w:p w:rsidR="009F6BA1" w:rsidRDefault="00D62B25">
      <w:pPr>
        <w:numPr>
          <w:ilvl w:val="0"/>
          <w:numId w:val="3"/>
        </w:numPr>
        <w:shd w:val="clear" w:color="auto" w:fill="FFFFFF"/>
        <w:spacing w:line="360" w:lineRule="auto"/>
        <w:ind w:right="45"/>
        <w:jc w:val="both"/>
        <w:rPr>
          <w:rFonts w:ascii="Arial" w:hAnsi="Arial" w:cs="Arial"/>
          <w:sz w:val="22"/>
          <w:szCs w:val="22"/>
        </w:rPr>
      </w:pPr>
      <w:r>
        <w:rPr>
          <w:rFonts w:ascii="Arial" w:hAnsi="Arial" w:cs="Arial"/>
          <w:sz w:val="22"/>
          <w:szCs w:val="22"/>
        </w:rPr>
        <w:t xml:space="preserve">SSC from </w:t>
      </w:r>
      <w:r w:rsidR="00FA5978">
        <w:rPr>
          <w:rFonts w:ascii="Arial" w:hAnsi="Arial" w:cs="Arial"/>
          <w:sz w:val="22"/>
          <w:szCs w:val="22"/>
        </w:rPr>
        <w:t xml:space="preserve">Gandhi </w:t>
      </w:r>
      <w:proofErr w:type="spellStart"/>
      <w:r w:rsidR="00FA5978">
        <w:rPr>
          <w:rFonts w:ascii="Arial" w:hAnsi="Arial" w:cs="Arial"/>
          <w:sz w:val="22"/>
          <w:szCs w:val="22"/>
        </w:rPr>
        <w:t>Natha</w:t>
      </w:r>
      <w:proofErr w:type="spellEnd"/>
      <w:r w:rsidR="00FA5978">
        <w:rPr>
          <w:rFonts w:ascii="Arial" w:hAnsi="Arial" w:cs="Arial"/>
          <w:sz w:val="22"/>
          <w:szCs w:val="22"/>
        </w:rPr>
        <w:t xml:space="preserve"> </w:t>
      </w:r>
      <w:proofErr w:type="spellStart"/>
      <w:r w:rsidR="00FA5978">
        <w:rPr>
          <w:rFonts w:ascii="Arial" w:hAnsi="Arial" w:cs="Arial"/>
          <w:sz w:val="22"/>
          <w:szCs w:val="22"/>
        </w:rPr>
        <w:t>Rangaji</w:t>
      </w:r>
      <w:proofErr w:type="spellEnd"/>
      <w:r w:rsidR="00FA5978">
        <w:rPr>
          <w:rFonts w:ascii="Arial" w:hAnsi="Arial" w:cs="Arial"/>
          <w:sz w:val="22"/>
          <w:szCs w:val="22"/>
        </w:rPr>
        <w:t xml:space="preserve"> </w:t>
      </w:r>
      <w:proofErr w:type="spellStart"/>
      <w:r w:rsidR="00FA5978">
        <w:rPr>
          <w:rFonts w:ascii="Arial" w:hAnsi="Arial" w:cs="Arial"/>
          <w:sz w:val="22"/>
          <w:szCs w:val="22"/>
        </w:rPr>
        <w:t>Vidyalay</w:t>
      </w:r>
      <w:proofErr w:type="spellEnd"/>
      <w:r w:rsidR="00FA5978">
        <w:rPr>
          <w:rFonts w:ascii="Arial" w:hAnsi="Arial" w:cs="Arial"/>
          <w:sz w:val="22"/>
          <w:szCs w:val="22"/>
        </w:rPr>
        <w:t xml:space="preserve"> Solapur. Year Of Passing 2018</w:t>
      </w:r>
    </w:p>
    <w:p w:rsidR="009F6BA1" w:rsidRDefault="009F6BA1">
      <w:pPr>
        <w:widowControl w:val="0"/>
        <w:autoSpaceDE w:val="0"/>
        <w:spacing w:before="240" w:line="360" w:lineRule="auto"/>
        <w:ind w:left="720"/>
        <w:rPr>
          <w:rFonts w:ascii="Arial" w:hAnsi="Arial" w:cs="Arial"/>
          <w:sz w:val="22"/>
          <w:szCs w:val="22"/>
        </w:rPr>
      </w:pPr>
    </w:p>
    <w:p w:rsidR="009F6BA1" w:rsidRDefault="00D62B25">
      <w:pPr>
        <w:widowControl w:val="0"/>
        <w:autoSpaceDE w:val="0"/>
        <w:spacing w:line="360" w:lineRule="auto"/>
        <w:rPr>
          <w:rFonts w:ascii="Arial" w:hAnsi="Arial" w:cs="Arial"/>
          <w:b/>
          <w:bCs/>
          <w:sz w:val="22"/>
          <w:szCs w:val="22"/>
        </w:rPr>
      </w:pPr>
      <w:r>
        <w:rPr>
          <w:rFonts w:ascii="Arial" w:hAnsi="Arial" w:cs="Arial"/>
          <w:b/>
          <w:bCs/>
          <w:sz w:val="22"/>
          <w:szCs w:val="22"/>
          <w:highlight w:val="lightGray"/>
          <w:u w:val="single"/>
        </w:rPr>
        <w:t>PERSONAL DETAILS:-__</w:t>
      </w:r>
      <w:proofErr w:type="gramStart"/>
      <w:r>
        <w:rPr>
          <w:rFonts w:ascii="Arial" w:hAnsi="Arial" w:cs="Arial"/>
          <w:b/>
          <w:bCs/>
          <w:sz w:val="22"/>
          <w:szCs w:val="22"/>
          <w:highlight w:val="lightGray"/>
          <w:u w:val="single"/>
        </w:rPr>
        <w:t>_  _</w:t>
      </w:r>
      <w:proofErr w:type="gramEnd"/>
      <w:r>
        <w:rPr>
          <w:rFonts w:ascii="Arial" w:hAnsi="Arial" w:cs="Arial"/>
          <w:b/>
          <w:bCs/>
          <w:sz w:val="22"/>
          <w:szCs w:val="22"/>
          <w:highlight w:val="lightGray"/>
          <w:u w:val="single"/>
        </w:rPr>
        <w:t>___________________________________</w:t>
      </w:r>
    </w:p>
    <w:p w:rsidR="009F6BA1" w:rsidRDefault="00D62B25">
      <w:pPr>
        <w:widowControl w:val="0"/>
        <w:numPr>
          <w:ilvl w:val="0"/>
          <w:numId w:val="4"/>
        </w:numPr>
        <w:autoSpaceDE w:val="0"/>
        <w:spacing w:before="240" w:line="360" w:lineRule="auto"/>
        <w:rPr>
          <w:rFonts w:ascii="Arial" w:hAnsi="Arial" w:cs="Arial"/>
          <w:b/>
          <w:bCs/>
          <w:sz w:val="22"/>
          <w:szCs w:val="22"/>
        </w:rPr>
      </w:pPr>
      <w:r>
        <w:rPr>
          <w:rFonts w:ascii="Arial" w:hAnsi="Arial" w:cs="Arial"/>
          <w:b/>
          <w:bCs/>
          <w:sz w:val="22"/>
          <w:szCs w:val="22"/>
        </w:rPr>
        <w:t>Name:</w:t>
      </w:r>
      <w:r>
        <w:rPr>
          <w:rFonts w:ascii="Arial" w:hAnsi="Arial" w:cs="Arial"/>
          <w:sz w:val="22"/>
          <w:szCs w:val="22"/>
        </w:rPr>
        <w:t xml:space="preserve"> Mr. </w:t>
      </w:r>
      <w:r w:rsidR="00FA5978">
        <w:rPr>
          <w:rFonts w:ascii="Arial" w:hAnsi="Arial" w:cs="Arial"/>
          <w:sz w:val="22"/>
          <w:szCs w:val="22"/>
        </w:rPr>
        <w:t xml:space="preserve">Om </w:t>
      </w:r>
      <w:proofErr w:type="spellStart"/>
      <w:r w:rsidR="00FA5978">
        <w:rPr>
          <w:rFonts w:ascii="Arial" w:hAnsi="Arial" w:cs="Arial"/>
          <w:sz w:val="22"/>
          <w:szCs w:val="22"/>
        </w:rPr>
        <w:t>Jagdish</w:t>
      </w:r>
      <w:proofErr w:type="spellEnd"/>
      <w:r w:rsidR="00FA5978">
        <w:rPr>
          <w:rFonts w:ascii="Arial" w:hAnsi="Arial" w:cs="Arial"/>
          <w:sz w:val="22"/>
          <w:szCs w:val="22"/>
        </w:rPr>
        <w:t xml:space="preserve"> </w:t>
      </w:r>
      <w:proofErr w:type="spellStart"/>
      <w:r w:rsidR="00FA5978">
        <w:rPr>
          <w:rFonts w:ascii="Arial" w:hAnsi="Arial" w:cs="Arial"/>
          <w:sz w:val="22"/>
          <w:szCs w:val="22"/>
        </w:rPr>
        <w:t>Kamble</w:t>
      </w:r>
      <w:proofErr w:type="spellEnd"/>
    </w:p>
    <w:p w:rsidR="009F6BA1" w:rsidRDefault="00D62B25">
      <w:pPr>
        <w:widowControl w:val="0"/>
        <w:numPr>
          <w:ilvl w:val="0"/>
          <w:numId w:val="4"/>
        </w:numPr>
        <w:autoSpaceDE w:val="0"/>
        <w:spacing w:line="360" w:lineRule="auto"/>
        <w:rPr>
          <w:rFonts w:ascii="Arial" w:hAnsi="Arial" w:cs="Arial"/>
          <w:b/>
          <w:bCs/>
          <w:sz w:val="22"/>
          <w:szCs w:val="22"/>
        </w:rPr>
      </w:pPr>
      <w:r>
        <w:rPr>
          <w:rFonts w:ascii="Arial" w:hAnsi="Arial" w:cs="Arial"/>
          <w:b/>
          <w:bCs/>
          <w:sz w:val="22"/>
          <w:szCs w:val="22"/>
        </w:rPr>
        <w:t>Date of Birth:</w:t>
      </w:r>
      <w:r w:rsidR="00B246C5">
        <w:rPr>
          <w:rFonts w:ascii="Arial" w:hAnsi="Arial" w:cs="Arial"/>
          <w:sz w:val="22"/>
          <w:szCs w:val="22"/>
        </w:rPr>
        <w:t xml:space="preserve"> </w:t>
      </w:r>
      <w:r w:rsidR="00FA5978">
        <w:rPr>
          <w:rFonts w:ascii="Arial" w:hAnsi="Arial" w:cs="Arial"/>
          <w:sz w:val="22"/>
          <w:szCs w:val="22"/>
        </w:rPr>
        <w:t>8</w:t>
      </w:r>
      <w:r w:rsidR="00FA5978" w:rsidRPr="00FA5978">
        <w:rPr>
          <w:rFonts w:ascii="Arial" w:hAnsi="Arial" w:cs="Arial"/>
          <w:sz w:val="22"/>
          <w:szCs w:val="22"/>
          <w:vertAlign w:val="superscript"/>
        </w:rPr>
        <w:t>th</w:t>
      </w:r>
      <w:r w:rsidR="00FA5978">
        <w:rPr>
          <w:rFonts w:ascii="Arial" w:hAnsi="Arial" w:cs="Arial"/>
          <w:sz w:val="22"/>
          <w:szCs w:val="22"/>
        </w:rPr>
        <w:t>, Mar 2003</w:t>
      </w:r>
      <w:r w:rsidR="00F3320B">
        <w:rPr>
          <w:rFonts w:ascii="Arial" w:hAnsi="Arial" w:cs="Arial"/>
          <w:sz w:val="22"/>
          <w:szCs w:val="22"/>
        </w:rPr>
        <w:t xml:space="preserve"> </w:t>
      </w:r>
    </w:p>
    <w:p w:rsidR="009F6BA1" w:rsidRDefault="00D62B25">
      <w:pPr>
        <w:widowControl w:val="0"/>
        <w:numPr>
          <w:ilvl w:val="0"/>
          <w:numId w:val="4"/>
        </w:numPr>
        <w:autoSpaceDE w:val="0"/>
        <w:spacing w:line="360" w:lineRule="auto"/>
        <w:rPr>
          <w:rFonts w:ascii="Arial" w:hAnsi="Arial" w:cs="Arial"/>
          <w:b/>
          <w:bCs/>
          <w:sz w:val="22"/>
          <w:szCs w:val="22"/>
        </w:rPr>
      </w:pPr>
      <w:r>
        <w:rPr>
          <w:rFonts w:ascii="Arial" w:hAnsi="Arial" w:cs="Arial"/>
          <w:b/>
          <w:bCs/>
          <w:sz w:val="22"/>
          <w:szCs w:val="22"/>
        </w:rPr>
        <w:t>Permanent Address:</w:t>
      </w:r>
      <w:r>
        <w:rPr>
          <w:rFonts w:ascii="Arial" w:hAnsi="Arial" w:cs="Arial"/>
          <w:bCs/>
          <w:sz w:val="22"/>
          <w:szCs w:val="22"/>
        </w:rPr>
        <w:t xml:space="preserve"> </w:t>
      </w:r>
      <w:r w:rsidR="00FA5978">
        <w:rPr>
          <w:rFonts w:ascii="Arial" w:hAnsi="Arial" w:cs="Arial"/>
          <w:bCs/>
          <w:sz w:val="22"/>
          <w:szCs w:val="22"/>
        </w:rPr>
        <w:t xml:space="preserve">98/99, </w:t>
      </w:r>
      <w:proofErr w:type="spellStart"/>
      <w:r w:rsidR="00FA5978">
        <w:rPr>
          <w:rFonts w:ascii="Arial" w:hAnsi="Arial" w:cs="Arial"/>
          <w:bCs/>
          <w:sz w:val="22"/>
          <w:szCs w:val="22"/>
        </w:rPr>
        <w:t>Shukrawar</w:t>
      </w:r>
      <w:proofErr w:type="spellEnd"/>
      <w:r w:rsidR="00FA5978">
        <w:rPr>
          <w:rFonts w:ascii="Arial" w:hAnsi="Arial" w:cs="Arial"/>
          <w:bCs/>
          <w:sz w:val="22"/>
          <w:szCs w:val="22"/>
        </w:rPr>
        <w:t xml:space="preserve"> Peth, </w:t>
      </w:r>
      <w:proofErr w:type="spellStart"/>
      <w:r w:rsidR="004F2892">
        <w:rPr>
          <w:rFonts w:ascii="Arial" w:hAnsi="Arial" w:cs="Arial"/>
          <w:bCs/>
          <w:sz w:val="22"/>
          <w:szCs w:val="22"/>
        </w:rPr>
        <w:t>Bhande</w:t>
      </w:r>
      <w:proofErr w:type="spellEnd"/>
      <w:r w:rsidR="004F2892">
        <w:rPr>
          <w:rFonts w:ascii="Arial" w:hAnsi="Arial" w:cs="Arial"/>
          <w:bCs/>
          <w:sz w:val="22"/>
          <w:szCs w:val="22"/>
        </w:rPr>
        <w:t xml:space="preserve"> </w:t>
      </w:r>
      <w:proofErr w:type="spellStart"/>
      <w:r w:rsidR="004F2892">
        <w:rPr>
          <w:rFonts w:ascii="Arial" w:hAnsi="Arial" w:cs="Arial"/>
          <w:bCs/>
          <w:sz w:val="22"/>
          <w:szCs w:val="22"/>
        </w:rPr>
        <w:t>Galli</w:t>
      </w:r>
      <w:proofErr w:type="spellEnd"/>
      <w:r w:rsidR="004F2892">
        <w:rPr>
          <w:rFonts w:ascii="Arial" w:hAnsi="Arial" w:cs="Arial"/>
          <w:bCs/>
          <w:sz w:val="22"/>
          <w:szCs w:val="22"/>
        </w:rPr>
        <w:t xml:space="preserve">, Near </w:t>
      </w:r>
      <w:proofErr w:type="spellStart"/>
      <w:r w:rsidR="004F2892">
        <w:rPr>
          <w:rFonts w:ascii="Arial" w:hAnsi="Arial" w:cs="Arial"/>
          <w:bCs/>
          <w:sz w:val="22"/>
          <w:szCs w:val="22"/>
        </w:rPr>
        <w:t>Madhla</w:t>
      </w:r>
      <w:proofErr w:type="spellEnd"/>
      <w:r w:rsidR="004F2892">
        <w:rPr>
          <w:rFonts w:ascii="Arial" w:hAnsi="Arial" w:cs="Arial"/>
          <w:bCs/>
          <w:sz w:val="22"/>
          <w:szCs w:val="22"/>
        </w:rPr>
        <w:t xml:space="preserve"> </w:t>
      </w:r>
      <w:proofErr w:type="spellStart"/>
      <w:r w:rsidR="004F2892">
        <w:rPr>
          <w:rFonts w:ascii="Arial" w:hAnsi="Arial" w:cs="Arial"/>
          <w:bCs/>
          <w:sz w:val="22"/>
          <w:szCs w:val="22"/>
        </w:rPr>
        <w:t>Maruti</w:t>
      </w:r>
      <w:proofErr w:type="spellEnd"/>
      <w:r w:rsidR="004F2892">
        <w:rPr>
          <w:rFonts w:ascii="Arial" w:hAnsi="Arial" w:cs="Arial"/>
          <w:bCs/>
          <w:sz w:val="22"/>
          <w:szCs w:val="22"/>
        </w:rPr>
        <w:t>, Solapur-413 007</w:t>
      </w:r>
    </w:p>
    <w:p w:rsidR="009F6BA1" w:rsidRDefault="00D62B25">
      <w:pPr>
        <w:widowControl w:val="0"/>
        <w:autoSpaceDE w:val="0"/>
        <w:spacing w:line="360" w:lineRule="auto"/>
        <w:rPr>
          <w:rFonts w:ascii="Arial" w:hAnsi="Arial" w:cs="Arial"/>
          <w:sz w:val="22"/>
          <w:szCs w:val="22"/>
        </w:rPr>
      </w:pPr>
      <w:r>
        <w:rPr>
          <w:rFonts w:ascii="Arial" w:hAnsi="Arial" w:cs="Arial"/>
          <w:b/>
          <w:bCs/>
          <w:sz w:val="22"/>
          <w:szCs w:val="22"/>
          <w:highlight w:val="lightGray"/>
          <w:u w:val="single"/>
        </w:rPr>
        <w:t>DECLARATION</w:t>
      </w:r>
      <w:proofErr w:type="gramStart"/>
      <w:r>
        <w:rPr>
          <w:rFonts w:ascii="Arial" w:hAnsi="Arial" w:cs="Arial"/>
          <w:b/>
          <w:bCs/>
          <w:sz w:val="22"/>
          <w:szCs w:val="22"/>
          <w:highlight w:val="lightGray"/>
          <w:u w:val="single"/>
        </w:rPr>
        <w:t>:_</w:t>
      </w:r>
      <w:proofErr w:type="gramEnd"/>
      <w:r>
        <w:rPr>
          <w:rFonts w:ascii="Arial" w:hAnsi="Arial" w:cs="Arial"/>
          <w:b/>
          <w:bCs/>
          <w:sz w:val="22"/>
          <w:szCs w:val="22"/>
          <w:highlight w:val="lightGray"/>
          <w:u w:val="single"/>
        </w:rPr>
        <w:t>____________________________________________</w:t>
      </w:r>
    </w:p>
    <w:p w:rsidR="009F6BA1" w:rsidRDefault="00D62B25">
      <w:pPr>
        <w:widowControl w:val="0"/>
        <w:autoSpaceDE w:val="0"/>
        <w:spacing w:line="360" w:lineRule="auto"/>
        <w:ind w:firstLine="360"/>
        <w:rPr>
          <w:rFonts w:ascii="Arial" w:hAnsi="Arial" w:cs="Arial"/>
          <w:sz w:val="22"/>
          <w:szCs w:val="22"/>
        </w:rPr>
      </w:pPr>
      <w:r>
        <w:rPr>
          <w:rFonts w:ascii="Arial" w:hAnsi="Arial" w:cs="Arial"/>
          <w:sz w:val="22"/>
          <w:szCs w:val="22"/>
        </w:rPr>
        <w:t xml:space="preserve">I hereby declare that the above mentioned information is correct up to my knowledge and I bear the responsibility for the correctness of the above mentioned particulars.                         </w:t>
      </w:r>
    </w:p>
    <w:p w:rsidR="009F6BA1" w:rsidRDefault="009F6BA1">
      <w:pPr>
        <w:widowControl w:val="0"/>
        <w:tabs>
          <w:tab w:val="left" w:pos="726"/>
          <w:tab w:val="left" w:pos="1122"/>
          <w:tab w:val="left" w:pos="6468"/>
        </w:tabs>
        <w:autoSpaceDE w:val="0"/>
        <w:spacing w:line="360" w:lineRule="auto"/>
        <w:ind w:left="284"/>
        <w:rPr>
          <w:rFonts w:ascii="Arial" w:hAnsi="Arial" w:cs="Arial"/>
          <w:sz w:val="22"/>
          <w:szCs w:val="22"/>
        </w:rPr>
      </w:pPr>
    </w:p>
    <w:p w:rsidR="009F6BA1" w:rsidRDefault="009F6BA1">
      <w:pPr>
        <w:widowControl w:val="0"/>
        <w:tabs>
          <w:tab w:val="left" w:pos="726"/>
          <w:tab w:val="left" w:pos="1122"/>
          <w:tab w:val="left" w:pos="6468"/>
        </w:tabs>
        <w:autoSpaceDE w:val="0"/>
        <w:spacing w:line="360" w:lineRule="auto"/>
        <w:ind w:left="284"/>
        <w:rPr>
          <w:rFonts w:ascii="Arial" w:hAnsi="Arial" w:cs="Arial"/>
          <w:sz w:val="22"/>
          <w:szCs w:val="22"/>
        </w:rPr>
      </w:pPr>
    </w:p>
    <w:p w:rsidR="009F6BA1" w:rsidRDefault="009F6BA1">
      <w:pPr>
        <w:widowControl w:val="0"/>
        <w:tabs>
          <w:tab w:val="left" w:pos="726"/>
          <w:tab w:val="left" w:pos="1122"/>
          <w:tab w:val="left" w:pos="6468"/>
        </w:tabs>
        <w:autoSpaceDE w:val="0"/>
        <w:spacing w:line="360" w:lineRule="auto"/>
        <w:jc w:val="right"/>
        <w:rPr>
          <w:rFonts w:ascii="Arial" w:hAnsi="Arial" w:cs="Arial"/>
          <w:sz w:val="22"/>
          <w:szCs w:val="22"/>
        </w:rPr>
      </w:pPr>
    </w:p>
    <w:p w:rsidR="009F6BA1" w:rsidRDefault="009F6BA1">
      <w:pPr>
        <w:widowControl w:val="0"/>
        <w:tabs>
          <w:tab w:val="left" w:pos="726"/>
          <w:tab w:val="left" w:pos="1122"/>
          <w:tab w:val="left" w:pos="6468"/>
        </w:tabs>
        <w:autoSpaceDE w:val="0"/>
        <w:spacing w:line="360" w:lineRule="auto"/>
        <w:jc w:val="right"/>
        <w:rPr>
          <w:rFonts w:ascii="Arial" w:hAnsi="Arial" w:cs="Arial"/>
          <w:sz w:val="22"/>
          <w:szCs w:val="22"/>
        </w:rPr>
      </w:pPr>
    </w:p>
    <w:p w:rsidR="00D62B25" w:rsidRDefault="008774CF">
      <w:pPr>
        <w:widowControl w:val="0"/>
        <w:tabs>
          <w:tab w:val="left" w:pos="726"/>
          <w:tab w:val="left" w:pos="1122"/>
          <w:tab w:val="left" w:pos="6468"/>
        </w:tabs>
        <w:autoSpaceDE w:val="0"/>
        <w:spacing w:line="360" w:lineRule="auto"/>
        <w:jc w:val="right"/>
      </w:pPr>
      <w:proofErr w:type="gramStart"/>
      <w:r>
        <w:rPr>
          <w:rFonts w:ascii="Arial" w:hAnsi="Arial" w:cs="Arial"/>
          <w:sz w:val="22"/>
          <w:szCs w:val="22"/>
        </w:rPr>
        <w:t>( Mr</w:t>
      </w:r>
      <w:proofErr w:type="gramEnd"/>
      <w:r>
        <w:rPr>
          <w:rFonts w:ascii="Arial" w:hAnsi="Arial" w:cs="Arial"/>
          <w:sz w:val="22"/>
          <w:szCs w:val="22"/>
        </w:rPr>
        <w:t xml:space="preserve">. </w:t>
      </w:r>
      <w:r w:rsidR="004F2892">
        <w:rPr>
          <w:rFonts w:ascii="Arial" w:hAnsi="Arial" w:cs="Arial"/>
          <w:sz w:val="22"/>
          <w:szCs w:val="22"/>
        </w:rPr>
        <w:t xml:space="preserve">Om </w:t>
      </w:r>
      <w:proofErr w:type="spellStart"/>
      <w:r w:rsidR="004F2892">
        <w:rPr>
          <w:rFonts w:ascii="Arial" w:hAnsi="Arial" w:cs="Arial"/>
          <w:sz w:val="22"/>
          <w:szCs w:val="22"/>
        </w:rPr>
        <w:t>Jagdish</w:t>
      </w:r>
      <w:proofErr w:type="spellEnd"/>
      <w:r w:rsidR="004F2892">
        <w:rPr>
          <w:rFonts w:ascii="Arial" w:hAnsi="Arial" w:cs="Arial"/>
          <w:sz w:val="22"/>
          <w:szCs w:val="22"/>
        </w:rPr>
        <w:t xml:space="preserve"> </w:t>
      </w:r>
      <w:proofErr w:type="spellStart"/>
      <w:r w:rsidR="004F2892">
        <w:rPr>
          <w:rFonts w:ascii="Arial" w:hAnsi="Arial" w:cs="Arial"/>
          <w:sz w:val="22"/>
          <w:szCs w:val="22"/>
        </w:rPr>
        <w:t>Kamble</w:t>
      </w:r>
      <w:proofErr w:type="spellEnd"/>
      <w:r w:rsidR="00D62B25">
        <w:rPr>
          <w:rFonts w:ascii="Arial" w:hAnsi="Arial" w:cs="Arial"/>
          <w:sz w:val="22"/>
          <w:szCs w:val="22"/>
        </w:rPr>
        <w:t xml:space="preserve"> ) </w:t>
      </w:r>
      <w:bookmarkStart w:id="0" w:name="_PictureBullets"/>
      <w:bookmarkEnd w:id="0"/>
    </w:p>
    <w:sectPr w:rsidR="00D62B25" w:rsidSect="0020525B">
      <w:pgSz w:w="12240" w:h="15840"/>
      <w:pgMar w:top="1170" w:right="1800" w:bottom="270" w:left="1170" w:header="720" w:footer="720" w:gutter="0"/>
      <w:pgBorders>
        <w:top w:val="single" w:sz="4" w:space="31" w:color="000000" w:shadow="1"/>
        <w:left w:val="single" w:sz="4" w:space="31" w:color="000000" w:shadow="1"/>
        <w:bottom w:val="single" w:sz="4" w:space="0" w:color="000000" w:shadow="1"/>
        <w:right w:val="single" w:sz="4" w:space="31" w:color="000000"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Wingdings" w:hAnsi="Wingdings" w:cs="Wingdings" w:hint="default"/>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Wingdings" w:hAnsi="Wingdings" w:cs="Wingdings" w:hint="default"/>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Wingdings" w:hAnsi="Wingdings" w:cs="Wingdings" w:hint="default"/>
      </w:rPr>
    </w:lvl>
  </w:abstractNum>
  <w:abstractNum w:abstractNumId="4">
    <w:nsid w:val="4FE07F84"/>
    <w:multiLevelType w:val="hybridMultilevel"/>
    <w:tmpl w:val="27F67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2C6EF7"/>
    <w:multiLevelType w:val="hybridMultilevel"/>
    <w:tmpl w:val="2604B310"/>
    <w:lvl w:ilvl="0" w:tplc="209C6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36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rsids>
    <w:rsidRoot w:val="003E7E78"/>
    <w:rsid w:val="00051EF6"/>
    <w:rsid w:val="0020525B"/>
    <w:rsid w:val="00252242"/>
    <w:rsid w:val="00355A4C"/>
    <w:rsid w:val="003D5CA1"/>
    <w:rsid w:val="003E7E78"/>
    <w:rsid w:val="00461587"/>
    <w:rsid w:val="00477D53"/>
    <w:rsid w:val="004F2892"/>
    <w:rsid w:val="006224DF"/>
    <w:rsid w:val="00631D8B"/>
    <w:rsid w:val="007E4A12"/>
    <w:rsid w:val="008004EF"/>
    <w:rsid w:val="008774CF"/>
    <w:rsid w:val="00921C8B"/>
    <w:rsid w:val="00943638"/>
    <w:rsid w:val="009C4074"/>
    <w:rsid w:val="009F6BA1"/>
    <w:rsid w:val="00B02CD1"/>
    <w:rsid w:val="00B246C5"/>
    <w:rsid w:val="00D62B25"/>
    <w:rsid w:val="00DC79A7"/>
    <w:rsid w:val="00E3438D"/>
    <w:rsid w:val="00EF7F14"/>
    <w:rsid w:val="00F3320B"/>
    <w:rsid w:val="00FA44C3"/>
    <w:rsid w:val="00FA5978"/>
    <w:rsid w:val="00FF2E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25B"/>
    <w:pPr>
      <w:suppressAutoHyphens/>
    </w:pPr>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0525B"/>
  </w:style>
  <w:style w:type="character" w:customStyle="1" w:styleId="WW8Num1z1">
    <w:name w:val="WW8Num1z1"/>
    <w:rsid w:val="0020525B"/>
  </w:style>
  <w:style w:type="character" w:customStyle="1" w:styleId="WW8Num1z2">
    <w:name w:val="WW8Num1z2"/>
    <w:rsid w:val="0020525B"/>
  </w:style>
  <w:style w:type="character" w:customStyle="1" w:styleId="WW8Num1z3">
    <w:name w:val="WW8Num1z3"/>
    <w:rsid w:val="0020525B"/>
  </w:style>
  <w:style w:type="character" w:customStyle="1" w:styleId="WW8Num1z4">
    <w:name w:val="WW8Num1z4"/>
    <w:rsid w:val="0020525B"/>
  </w:style>
  <w:style w:type="character" w:customStyle="1" w:styleId="WW8Num1z5">
    <w:name w:val="WW8Num1z5"/>
    <w:rsid w:val="0020525B"/>
  </w:style>
  <w:style w:type="character" w:customStyle="1" w:styleId="WW8Num1z6">
    <w:name w:val="WW8Num1z6"/>
    <w:rsid w:val="0020525B"/>
  </w:style>
  <w:style w:type="character" w:customStyle="1" w:styleId="WW8Num1z7">
    <w:name w:val="WW8Num1z7"/>
    <w:rsid w:val="0020525B"/>
  </w:style>
  <w:style w:type="character" w:customStyle="1" w:styleId="WW8Num1z8">
    <w:name w:val="WW8Num1z8"/>
    <w:rsid w:val="0020525B"/>
  </w:style>
  <w:style w:type="character" w:customStyle="1" w:styleId="WW8Num2z0">
    <w:name w:val="WW8Num2z0"/>
    <w:rsid w:val="0020525B"/>
    <w:rPr>
      <w:rFonts w:ascii="Wingdings" w:hAnsi="Wingdings" w:cs="Wingdings" w:hint="default"/>
    </w:rPr>
  </w:style>
  <w:style w:type="character" w:customStyle="1" w:styleId="WW8Num3z0">
    <w:name w:val="WW8Num3z0"/>
    <w:rsid w:val="0020525B"/>
    <w:rPr>
      <w:rFonts w:ascii="Wingdings" w:hAnsi="Wingdings" w:cs="Wingdings" w:hint="default"/>
    </w:rPr>
  </w:style>
  <w:style w:type="character" w:customStyle="1" w:styleId="WW8Num4z0">
    <w:name w:val="WW8Num4z0"/>
    <w:rsid w:val="0020525B"/>
    <w:rPr>
      <w:rFonts w:ascii="Wingdings" w:hAnsi="Wingdings" w:cs="Wingdings" w:hint="default"/>
    </w:rPr>
  </w:style>
  <w:style w:type="character" w:customStyle="1" w:styleId="WW8Num2z1">
    <w:name w:val="WW8Num2z1"/>
    <w:rsid w:val="0020525B"/>
    <w:rPr>
      <w:rFonts w:ascii="Courier New" w:hAnsi="Courier New" w:cs="Courier New" w:hint="default"/>
    </w:rPr>
  </w:style>
  <w:style w:type="character" w:customStyle="1" w:styleId="WW8Num2z2">
    <w:name w:val="WW8Num2z2"/>
    <w:rsid w:val="0020525B"/>
    <w:rPr>
      <w:rFonts w:ascii="Wingdings" w:hAnsi="Wingdings" w:cs="Wingdings" w:hint="default"/>
    </w:rPr>
  </w:style>
  <w:style w:type="character" w:customStyle="1" w:styleId="WW8Num3z1">
    <w:name w:val="WW8Num3z1"/>
    <w:rsid w:val="0020525B"/>
    <w:rPr>
      <w:rFonts w:ascii="Courier New" w:hAnsi="Courier New" w:cs="Courier New" w:hint="default"/>
    </w:rPr>
  </w:style>
  <w:style w:type="character" w:customStyle="1" w:styleId="WW8Num3z2">
    <w:name w:val="WW8Num3z2"/>
    <w:rsid w:val="0020525B"/>
    <w:rPr>
      <w:rFonts w:ascii="Wingdings" w:hAnsi="Wingdings" w:cs="Wingdings" w:hint="default"/>
    </w:rPr>
  </w:style>
  <w:style w:type="character" w:customStyle="1" w:styleId="WW8Num4z1">
    <w:name w:val="WW8Num4z1"/>
    <w:rsid w:val="0020525B"/>
    <w:rPr>
      <w:rFonts w:ascii="Courier New" w:hAnsi="Courier New" w:cs="Courier New" w:hint="default"/>
    </w:rPr>
  </w:style>
  <w:style w:type="character" w:customStyle="1" w:styleId="WW8Num4z2">
    <w:name w:val="WW8Num4z2"/>
    <w:rsid w:val="0020525B"/>
    <w:rPr>
      <w:rFonts w:ascii="Wingdings" w:hAnsi="Wingdings" w:cs="Wingdings" w:hint="default"/>
    </w:rPr>
  </w:style>
  <w:style w:type="character" w:customStyle="1" w:styleId="WW8Num5z0">
    <w:name w:val="WW8Num5z0"/>
    <w:rsid w:val="0020525B"/>
    <w:rPr>
      <w:rFonts w:hint="default"/>
    </w:rPr>
  </w:style>
  <w:style w:type="character" w:customStyle="1" w:styleId="WW8Num5z1">
    <w:name w:val="WW8Num5z1"/>
    <w:rsid w:val="0020525B"/>
  </w:style>
  <w:style w:type="character" w:customStyle="1" w:styleId="WW8Num5z2">
    <w:name w:val="WW8Num5z2"/>
    <w:rsid w:val="0020525B"/>
  </w:style>
  <w:style w:type="character" w:customStyle="1" w:styleId="WW8Num5z3">
    <w:name w:val="WW8Num5z3"/>
    <w:rsid w:val="0020525B"/>
  </w:style>
  <w:style w:type="character" w:customStyle="1" w:styleId="WW8Num5z4">
    <w:name w:val="WW8Num5z4"/>
    <w:rsid w:val="0020525B"/>
  </w:style>
  <w:style w:type="character" w:customStyle="1" w:styleId="WW8Num5z5">
    <w:name w:val="WW8Num5z5"/>
    <w:rsid w:val="0020525B"/>
  </w:style>
  <w:style w:type="character" w:customStyle="1" w:styleId="WW8Num5z6">
    <w:name w:val="WW8Num5z6"/>
    <w:rsid w:val="0020525B"/>
  </w:style>
  <w:style w:type="character" w:customStyle="1" w:styleId="WW8Num5z7">
    <w:name w:val="WW8Num5z7"/>
    <w:rsid w:val="0020525B"/>
  </w:style>
  <w:style w:type="character" w:customStyle="1" w:styleId="WW8Num5z8">
    <w:name w:val="WW8Num5z8"/>
    <w:rsid w:val="0020525B"/>
  </w:style>
  <w:style w:type="character" w:customStyle="1" w:styleId="WW8Num6z0">
    <w:name w:val="WW8Num6z0"/>
    <w:rsid w:val="0020525B"/>
    <w:rPr>
      <w:rFonts w:ascii="Wingdings" w:hAnsi="Wingdings" w:cs="Wingdings" w:hint="default"/>
    </w:rPr>
  </w:style>
  <w:style w:type="character" w:customStyle="1" w:styleId="WW8Num6z1">
    <w:name w:val="WW8Num6z1"/>
    <w:rsid w:val="0020525B"/>
    <w:rPr>
      <w:rFonts w:ascii="Courier New" w:hAnsi="Courier New" w:cs="Courier New" w:hint="default"/>
    </w:rPr>
  </w:style>
  <w:style w:type="character" w:customStyle="1" w:styleId="WW8Num6z3">
    <w:name w:val="WW8Num6z3"/>
    <w:rsid w:val="0020525B"/>
    <w:rPr>
      <w:rFonts w:ascii="Symbol" w:hAnsi="Symbol" w:cs="Symbol" w:hint="default"/>
    </w:rPr>
  </w:style>
  <w:style w:type="character" w:customStyle="1" w:styleId="WW8Num7z0">
    <w:name w:val="WW8Num7z0"/>
    <w:rsid w:val="0020525B"/>
    <w:rPr>
      <w:rFonts w:hint="default"/>
    </w:rPr>
  </w:style>
  <w:style w:type="character" w:customStyle="1" w:styleId="WW8Num7z1">
    <w:name w:val="WW8Num7z1"/>
    <w:rsid w:val="0020525B"/>
  </w:style>
  <w:style w:type="character" w:customStyle="1" w:styleId="WW8Num7z2">
    <w:name w:val="WW8Num7z2"/>
    <w:rsid w:val="0020525B"/>
  </w:style>
  <w:style w:type="character" w:customStyle="1" w:styleId="WW8Num7z3">
    <w:name w:val="WW8Num7z3"/>
    <w:rsid w:val="0020525B"/>
  </w:style>
  <w:style w:type="character" w:customStyle="1" w:styleId="WW8Num7z4">
    <w:name w:val="WW8Num7z4"/>
    <w:rsid w:val="0020525B"/>
  </w:style>
  <w:style w:type="character" w:customStyle="1" w:styleId="WW8Num7z5">
    <w:name w:val="WW8Num7z5"/>
    <w:rsid w:val="0020525B"/>
  </w:style>
  <w:style w:type="character" w:customStyle="1" w:styleId="WW8Num7z6">
    <w:name w:val="WW8Num7z6"/>
    <w:rsid w:val="0020525B"/>
  </w:style>
  <w:style w:type="character" w:customStyle="1" w:styleId="WW8Num7z7">
    <w:name w:val="WW8Num7z7"/>
    <w:rsid w:val="0020525B"/>
  </w:style>
  <w:style w:type="character" w:customStyle="1" w:styleId="WW8Num7z8">
    <w:name w:val="WW8Num7z8"/>
    <w:rsid w:val="0020525B"/>
  </w:style>
  <w:style w:type="character" w:customStyle="1" w:styleId="WW8Num8z0">
    <w:name w:val="WW8Num8z0"/>
    <w:rsid w:val="0020525B"/>
    <w:rPr>
      <w:rFonts w:ascii="Symbol" w:hAnsi="Symbol" w:cs="Symbol" w:hint="default"/>
    </w:rPr>
  </w:style>
  <w:style w:type="character" w:customStyle="1" w:styleId="WW8Num8z1">
    <w:name w:val="WW8Num8z1"/>
    <w:rsid w:val="0020525B"/>
    <w:rPr>
      <w:rFonts w:ascii="Courier New" w:hAnsi="Courier New" w:cs="Courier New" w:hint="default"/>
    </w:rPr>
  </w:style>
  <w:style w:type="character" w:customStyle="1" w:styleId="WW8Num8z2">
    <w:name w:val="WW8Num8z2"/>
    <w:rsid w:val="0020525B"/>
    <w:rPr>
      <w:rFonts w:ascii="Wingdings" w:hAnsi="Wingdings" w:cs="Wingdings" w:hint="default"/>
    </w:rPr>
  </w:style>
  <w:style w:type="character" w:customStyle="1" w:styleId="WW8Num9z0">
    <w:name w:val="WW8Num9z0"/>
    <w:rsid w:val="0020525B"/>
    <w:rPr>
      <w:rFonts w:hint="default"/>
      <w:b/>
      <w:sz w:val="24"/>
    </w:rPr>
  </w:style>
  <w:style w:type="character" w:customStyle="1" w:styleId="WW8Num9z1">
    <w:name w:val="WW8Num9z1"/>
    <w:rsid w:val="0020525B"/>
  </w:style>
  <w:style w:type="character" w:customStyle="1" w:styleId="WW8Num9z2">
    <w:name w:val="WW8Num9z2"/>
    <w:rsid w:val="0020525B"/>
  </w:style>
  <w:style w:type="character" w:customStyle="1" w:styleId="WW8Num9z3">
    <w:name w:val="WW8Num9z3"/>
    <w:rsid w:val="0020525B"/>
  </w:style>
  <w:style w:type="character" w:customStyle="1" w:styleId="WW8Num9z4">
    <w:name w:val="WW8Num9z4"/>
    <w:rsid w:val="0020525B"/>
  </w:style>
  <w:style w:type="character" w:customStyle="1" w:styleId="WW8Num9z5">
    <w:name w:val="WW8Num9z5"/>
    <w:rsid w:val="0020525B"/>
  </w:style>
  <w:style w:type="character" w:customStyle="1" w:styleId="WW8Num9z6">
    <w:name w:val="WW8Num9z6"/>
    <w:rsid w:val="0020525B"/>
  </w:style>
  <w:style w:type="character" w:customStyle="1" w:styleId="WW8Num9z7">
    <w:name w:val="WW8Num9z7"/>
    <w:rsid w:val="0020525B"/>
  </w:style>
  <w:style w:type="character" w:customStyle="1" w:styleId="WW8Num9z8">
    <w:name w:val="WW8Num9z8"/>
    <w:rsid w:val="0020525B"/>
  </w:style>
  <w:style w:type="character" w:customStyle="1" w:styleId="WW8Num10z0">
    <w:name w:val="WW8Num10z0"/>
    <w:rsid w:val="0020525B"/>
    <w:rPr>
      <w:rFonts w:ascii="Symbol" w:hAnsi="Symbol" w:cs="Symbol" w:hint="default"/>
      <w:sz w:val="20"/>
    </w:rPr>
  </w:style>
  <w:style w:type="character" w:customStyle="1" w:styleId="WW8Num11z0">
    <w:name w:val="WW8Num11z0"/>
    <w:rsid w:val="0020525B"/>
    <w:rPr>
      <w:rFonts w:ascii="Wingdings" w:hAnsi="Wingdings" w:cs="Wingdings" w:hint="default"/>
    </w:rPr>
  </w:style>
  <w:style w:type="character" w:customStyle="1" w:styleId="WW8Num11z1">
    <w:name w:val="WW8Num11z1"/>
    <w:rsid w:val="0020525B"/>
    <w:rPr>
      <w:rFonts w:ascii="Courier New" w:hAnsi="Courier New" w:cs="Courier New" w:hint="default"/>
    </w:rPr>
  </w:style>
  <w:style w:type="character" w:customStyle="1" w:styleId="WW8Num11z3">
    <w:name w:val="WW8Num11z3"/>
    <w:rsid w:val="0020525B"/>
    <w:rPr>
      <w:rFonts w:ascii="Symbol" w:hAnsi="Symbol" w:cs="Symbol" w:hint="default"/>
    </w:rPr>
  </w:style>
  <w:style w:type="character" w:customStyle="1" w:styleId="WW8Num12z0">
    <w:name w:val="WW8Num12z0"/>
    <w:rsid w:val="0020525B"/>
    <w:rPr>
      <w:rFonts w:ascii="Symbol" w:hAnsi="Symbol" w:cs="Symbol" w:hint="default"/>
    </w:rPr>
  </w:style>
  <w:style w:type="character" w:customStyle="1" w:styleId="WW8Num12z1">
    <w:name w:val="WW8Num12z1"/>
    <w:rsid w:val="0020525B"/>
    <w:rPr>
      <w:rFonts w:ascii="Courier New" w:hAnsi="Courier New" w:cs="Courier New" w:hint="default"/>
    </w:rPr>
  </w:style>
  <w:style w:type="character" w:customStyle="1" w:styleId="WW8Num12z2">
    <w:name w:val="WW8Num12z2"/>
    <w:rsid w:val="0020525B"/>
    <w:rPr>
      <w:rFonts w:ascii="Wingdings" w:hAnsi="Wingdings" w:cs="Wingdings" w:hint="default"/>
    </w:rPr>
  </w:style>
  <w:style w:type="character" w:customStyle="1" w:styleId="WW8Num13z0">
    <w:name w:val="WW8Num13z0"/>
    <w:rsid w:val="0020525B"/>
    <w:rPr>
      <w:rFonts w:ascii="Wingdings" w:hAnsi="Wingdings" w:cs="Wingdings" w:hint="default"/>
    </w:rPr>
  </w:style>
  <w:style w:type="character" w:customStyle="1" w:styleId="WW8Num13z1">
    <w:name w:val="WW8Num13z1"/>
    <w:rsid w:val="0020525B"/>
    <w:rPr>
      <w:rFonts w:ascii="Courier New" w:hAnsi="Courier New" w:cs="Courier New" w:hint="default"/>
    </w:rPr>
  </w:style>
  <w:style w:type="character" w:customStyle="1" w:styleId="WW8Num13z3">
    <w:name w:val="WW8Num13z3"/>
    <w:rsid w:val="0020525B"/>
    <w:rPr>
      <w:rFonts w:ascii="Symbol" w:hAnsi="Symbol" w:cs="Symbol" w:hint="default"/>
    </w:rPr>
  </w:style>
  <w:style w:type="character" w:customStyle="1" w:styleId="WW8Num14z0">
    <w:name w:val="WW8Num14z0"/>
    <w:rsid w:val="0020525B"/>
    <w:rPr>
      <w:rFonts w:ascii="Wingdings" w:hAnsi="Wingdings" w:cs="Wingdings" w:hint="default"/>
    </w:rPr>
  </w:style>
  <w:style w:type="character" w:customStyle="1" w:styleId="WW8Num14z1">
    <w:name w:val="WW8Num14z1"/>
    <w:rsid w:val="0020525B"/>
    <w:rPr>
      <w:rFonts w:ascii="Courier New" w:hAnsi="Courier New" w:cs="Courier New" w:hint="default"/>
    </w:rPr>
  </w:style>
  <w:style w:type="character" w:customStyle="1" w:styleId="WW8Num14z3">
    <w:name w:val="WW8Num14z3"/>
    <w:rsid w:val="0020525B"/>
    <w:rPr>
      <w:rFonts w:ascii="Symbol" w:hAnsi="Symbol" w:cs="Symbol" w:hint="default"/>
    </w:rPr>
  </w:style>
  <w:style w:type="character" w:customStyle="1" w:styleId="WW8Num15z0">
    <w:name w:val="WW8Num15z0"/>
    <w:rsid w:val="0020525B"/>
    <w:rPr>
      <w:rFonts w:ascii="Symbol" w:hAnsi="Symbol" w:cs="Symbol" w:hint="default"/>
    </w:rPr>
  </w:style>
  <w:style w:type="character" w:customStyle="1" w:styleId="WW8Num15z1">
    <w:name w:val="WW8Num15z1"/>
    <w:rsid w:val="0020525B"/>
    <w:rPr>
      <w:rFonts w:ascii="Courier New" w:hAnsi="Courier New" w:cs="Courier New" w:hint="default"/>
    </w:rPr>
  </w:style>
  <w:style w:type="character" w:customStyle="1" w:styleId="WW8Num15z2">
    <w:name w:val="WW8Num15z2"/>
    <w:rsid w:val="0020525B"/>
    <w:rPr>
      <w:rFonts w:ascii="Wingdings" w:hAnsi="Wingdings" w:cs="Wingdings" w:hint="default"/>
    </w:rPr>
  </w:style>
  <w:style w:type="character" w:customStyle="1" w:styleId="WW8Num16z0">
    <w:name w:val="WW8Num16z0"/>
    <w:rsid w:val="0020525B"/>
    <w:rPr>
      <w:rFonts w:ascii="Wingdings" w:hAnsi="Wingdings" w:cs="Wingdings" w:hint="default"/>
    </w:rPr>
  </w:style>
  <w:style w:type="character" w:customStyle="1" w:styleId="WW8Num16z1">
    <w:name w:val="WW8Num16z1"/>
    <w:rsid w:val="0020525B"/>
    <w:rPr>
      <w:rFonts w:ascii="Courier New" w:hAnsi="Courier New" w:cs="Courier New" w:hint="default"/>
    </w:rPr>
  </w:style>
  <w:style w:type="character" w:customStyle="1" w:styleId="WW8Num16z3">
    <w:name w:val="WW8Num16z3"/>
    <w:rsid w:val="0020525B"/>
    <w:rPr>
      <w:rFonts w:ascii="Symbol" w:hAnsi="Symbol" w:cs="Symbol" w:hint="default"/>
    </w:rPr>
  </w:style>
  <w:style w:type="character" w:customStyle="1" w:styleId="WW8Num17z0">
    <w:name w:val="WW8Num17z0"/>
    <w:rsid w:val="0020525B"/>
    <w:rPr>
      <w:rFonts w:ascii="Symbol" w:hAnsi="Symbol" w:cs="Symbol" w:hint="default"/>
    </w:rPr>
  </w:style>
  <w:style w:type="character" w:customStyle="1" w:styleId="WW8Num17z1">
    <w:name w:val="WW8Num17z1"/>
    <w:rsid w:val="0020525B"/>
    <w:rPr>
      <w:rFonts w:ascii="Courier New" w:hAnsi="Courier New" w:cs="Courier New" w:hint="default"/>
    </w:rPr>
  </w:style>
  <w:style w:type="character" w:customStyle="1" w:styleId="WW8Num17z2">
    <w:name w:val="WW8Num17z2"/>
    <w:rsid w:val="0020525B"/>
    <w:rPr>
      <w:rFonts w:ascii="Wingdings" w:hAnsi="Wingdings" w:cs="Wingdings" w:hint="default"/>
    </w:rPr>
  </w:style>
  <w:style w:type="character" w:styleId="Hyperlink">
    <w:name w:val="Hyperlink"/>
    <w:rsid w:val="0020525B"/>
    <w:rPr>
      <w:rFonts w:ascii="Times New Roman" w:eastAsia="Times New Roman" w:hAnsi="Times New Roman" w:cs="Times New Roman"/>
      <w:color w:val="0000FF"/>
      <w:u w:val="single"/>
    </w:rPr>
  </w:style>
  <w:style w:type="character" w:customStyle="1" w:styleId="apple-converted-space">
    <w:name w:val="apple-converted-space"/>
    <w:rsid w:val="0020525B"/>
    <w:rPr>
      <w:rFonts w:ascii="Times New Roman" w:eastAsia="Times New Roman" w:hAnsi="Times New Roman" w:cs="Times New Roman"/>
    </w:rPr>
  </w:style>
  <w:style w:type="paragraph" w:customStyle="1" w:styleId="Heading">
    <w:name w:val="Heading"/>
    <w:basedOn w:val="Normal"/>
    <w:next w:val="BodyText"/>
    <w:rsid w:val="0020525B"/>
    <w:pPr>
      <w:keepNext/>
      <w:spacing w:before="240" w:after="120"/>
    </w:pPr>
    <w:rPr>
      <w:rFonts w:ascii="Liberation Sans" w:eastAsia="Microsoft YaHei" w:hAnsi="Liberation Sans" w:cs="Lucida Sans"/>
      <w:sz w:val="28"/>
      <w:szCs w:val="28"/>
    </w:rPr>
  </w:style>
  <w:style w:type="paragraph" w:styleId="BodyText">
    <w:name w:val="Body Text"/>
    <w:basedOn w:val="Normal"/>
    <w:rsid w:val="0020525B"/>
    <w:pPr>
      <w:spacing w:after="140" w:line="288" w:lineRule="auto"/>
    </w:pPr>
  </w:style>
  <w:style w:type="paragraph" w:styleId="List">
    <w:name w:val="List"/>
    <w:basedOn w:val="BodyText"/>
    <w:rsid w:val="0020525B"/>
    <w:rPr>
      <w:rFonts w:cs="Lucida Sans"/>
    </w:rPr>
  </w:style>
  <w:style w:type="paragraph" w:styleId="Caption">
    <w:name w:val="caption"/>
    <w:basedOn w:val="Normal"/>
    <w:qFormat/>
    <w:rsid w:val="0020525B"/>
    <w:pPr>
      <w:suppressLineNumbers/>
      <w:spacing w:before="120" w:after="120"/>
    </w:pPr>
    <w:rPr>
      <w:rFonts w:cs="Lucida Sans"/>
      <w:i/>
      <w:iCs/>
    </w:rPr>
  </w:style>
  <w:style w:type="paragraph" w:customStyle="1" w:styleId="Index">
    <w:name w:val="Index"/>
    <w:basedOn w:val="Normal"/>
    <w:rsid w:val="0020525B"/>
    <w:pPr>
      <w:suppressLineNumbers/>
    </w:pPr>
    <w:rPr>
      <w:rFonts w:cs="Lucida Sans"/>
    </w:rPr>
  </w:style>
  <w:style w:type="paragraph" w:styleId="Header">
    <w:name w:val="header"/>
    <w:basedOn w:val="Normal"/>
    <w:rsid w:val="0020525B"/>
    <w:pPr>
      <w:tabs>
        <w:tab w:val="center" w:pos="4320"/>
        <w:tab w:val="right" w:pos="8640"/>
      </w:tabs>
    </w:pPr>
  </w:style>
  <w:style w:type="paragraph" w:styleId="Footer">
    <w:name w:val="footer"/>
    <w:basedOn w:val="Normal"/>
    <w:rsid w:val="0020525B"/>
    <w:pPr>
      <w:tabs>
        <w:tab w:val="center" w:pos="4320"/>
        <w:tab w:val="right" w:pos="8640"/>
      </w:tabs>
    </w:pPr>
  </w:style>
  <w:style w:type="paragraph" w:styleId="NoSpacing">
    <w:name w:val="No Spacing"/>
    <w:qFormat/>
    <w:rsid w:val="0020525B"/>
    <w:pPr>
      <w:suppressAutoHyphens/>
    </w:pPr>
    <w:rPr>
      <w:sz w:val="24"/>
      <w:szCs w:val="24"/>
      <w:lang w:eastAsia="zh-CN"/>
    </w:rPr>
  </w:style>
  <w:style w:type="paragraph" w:styleId="ListParagraph">
    <w:name w:val="List Paragraph"/>
    <w:basedOn w:val="Normal"/>
    <w:uiPriority w:val="34"/>
    <w:qFormat/>
    <w:rsid w:val="00DC79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ITSource</dc:creator>
  <cp:lastModifiedBy>HNCC</cp:lastModifiedBy>
  <cp:revision>5</cp:revision>
  <cp:lastPrinted>2018-01-10T12:18:00Z</cp:lastPrinted>
  <dcterms:created xsi:type="dcterms:W3CDTF">2023-12-04T05:56:00Z</dcterms:created>
  <dcterms:modified xsi:type="dcterms:W3CDTF">2023-12-04T06:18:00Z</dcterms:modified>
</cp:coreProperties>
</file>